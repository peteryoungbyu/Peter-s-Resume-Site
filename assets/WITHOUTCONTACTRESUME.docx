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AF0E" w14:textId="5C963104" w:rsidR="00847314" w:rsidRPr="00A9057A" w:rsidRDefault="00507396" w:rsidP="00A9057A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5207">
        <w:rPr>
          <w:sz w:val="32"/>
          <w:szCs w:val="32"/>
        </w:rPr>
        <w:t>Peter Young</w:t>
      </w:r>
    </w:p>
    <w:p w14:paraId="7ECD7AD5" w14:textId="77777777" w:rsidR="00213BEA" w:rsidRPr="00A34528" w:rsidRDefault="00352AA6" w:rsidP="006863FB">
      <w:pPr>
        <w:pStyle w:val="Title"/>
        <w:outlineLvl w:val="0"/>
        <w:rPr>
          <w:b w:val="0"/>
          <w:sz w:val="21"/>
          <w:szCs w:val="21"/>
        </w:rPr>
      </w:pPr>
      <w:r w:rsidRPr="00352AA6">
        <w:rPr>
          <w:b w:val="0"/>
          <w:sz w:val="21"/>
          <w:szCs w:val="21"/>
        </w:rPr>
        <w:t>www.linkedin.com/in/peter-young-4a09b3347</w:t>
      </w:r>
    </w:p>
    <w:p w14:paraId="2BEE39E9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6D307549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771062F5" w14:textId="77777777" w:rsidR="00417038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Education</w:t>
      </w:r>
    </w:p>
    <w:p w14:paraId="4AB15181" w14:textId="77777777" w:rsidR="00B379BE" w:rsidRPr="00A34528" w:rsidRDefault="007236E0" w:rsidP="00B379BE">
      <w:pPr>
        <w:pStyle w:val="Resume"/>
        <w:rPr>
          <w:b w:val="0"/>
        </w:rPr>
      </w:pPr>
      <w:r w:rsidRPr="00A34528">
        <w:t>Brigham Young University</w:t>
      </w:r>
      <w:r w:rsidR="003003C9" w:rsidRPr="00A34528">
        <w:t xml:space="preserve"> – Marriott School of </w:t>
      </w:r>
      <w:r w:rsidR="00B379BE" w:rsidRPr="00A34528">
        <w:t>Business</w:t>
      </w:r>
      <w:r w:rsidR="00B379BE" w:rsidRPr="00A34528">
        <w:tab/>
      </w:r>
      <w:r w:rsidR="0036483F" w:rsidRPr="00A34528">
        <w:rPr>
          <w:b w:val="0"/>
        </w:rPr>
        <w:t xml:space="preserve">Provo, UT    </w:t>
      </w:r>
    </w:p>
    <w:p w14:paraId="0F90AF7D" w14:textId="77777777" w:rsidR="0036483F" w:rsidRPr="00A34528" w:rsidRDefault="00602BD8" w:rsidP="00B379BE">
      <w:pPr>
        <w:pStyle w:val="Resume"/>
        <w:rPr>
          <w:b w:val="0"/>
        </w:rPr>
      </w:pPr>
      <w:r>
        <w:rPr>
          <w:b w:val="0"/>
          <w:i/>
        </w:rPr>
        <w:t>Pre</w:t>
      </w:r>
      <w:r w:rsidR="003D4497">
        <w:rPr>
          <w:b w:val="0"/>
          <w:i/>
        </w:rPr>
        <w:t>-</w:t>
      </w:r>
      <w:r w:rsidR="007E5207">
        <w:rPr>
          <w:b w:val="0"/>
          <w:i/>
        </w:rPr>
        <w:t>Information Systems</w:t>
      </w:r>
      <w:r w:rsidR="003D4497">
        <w:rPr>
          <w:b w:val="0"/>
          <w:i/>
        </w:rPr>
        <w:t xml:space="preserve"> Bachelor of Science</w:t>
      </w:r>
      <w:r w:rsidR="00B379BE" w:rsidRPr="00A34528">
        <w:rPr>
          <w:b w:val="0"/>
        </w:rPr>
        <w:tab/>
      </w:r>
      <w:r w:rsidR="006478C6" w:rsidRPr="00A34528">
        <w:rPr>
          <w:b w:val="0"/>
        </w:rPr>
        <w:t>Apr</w:t>
      </w:r>
      <w:r w:rsidR="00771C34" w:rsidRPr="00A34528">
        <w:rPr>
          <w:b w:val="0"/>
        </w:rPr>
        <w:t xml:space="preserve"> 20</w:t>
      </w:r>
      <w:r w:rsidR="007E5207">
        <w:rPr>
          <w:b w:val="0"/>
        </w:rPr>
        <w:t>27</w:t>
      </w:r>
      <w:r w:rsidR="0036483F" w:rsidRPr="00A34528">
        <w:rPr>
          <w:b w:val="0"/>
        </w:rPr>
        <w:t xml:space="preserve"> </w:t>
      </w:r>
    </w:p>
    <w:p w14:paraId="3CA8F7EC" w14:textId="77777777" w:rsidR="00847314" w:rsidRPr="00A34528" w:rsidRDefault="001268DC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GPA </w:t>
      </w:r>
      <w:r w:rsidR="00EC5DF8" w:rsidRPr="00A34528">
        <w:rPr>
          <w:sz w:val="21"/>
          <w:szCs w:val="21"/>
        </w:rPr>
        <w:t>4.00</w:t>
      </w:r>
      <w:r w:rsidR="00B379BE" w:rsidRPr="00A34528">
        <w:rPr>
          <w:sz w:val="21"/>
          <w:szCs w:val="21"/>
        </w:rPr>
        <w:t xml:space="preserve"> </w:t>
      </w:r>
      <w:r w:rsidRPr="00A34528">
        <w:rPr>
          <w:sz w:val="21"/>
          <w:szCs w:val="21"/>
        </w:rPr>
        <w:t>/</w:t>
      </w:r>
      <w:r w:rsidR="00B379BE" w:rsidRPr="00A34528">
        <w:rPr>
          <w:sz w:val="21"/>
          <w:szCs w:val="21"/>
        </w:rPr>
        <w:t xml:space="preserve"> </w:t>
      </w:r>
      <w:r w:rsidRPr="00A34528">
        <w:rPr>
          <w:sz w:val="21"/>
          <w:szCs w:val="21"/>
        </w:rPr>
        <w:t>4.0</w:t>
      </w:r>
      <w:r w:rsidR="007E5207">
        <w:rPr>
          <w:sz w:val="21"/>
          <w:szCs w:val="21"/>
        </w:rPr>
        <w:t>0</w:t>
      </w:r>
    </w:p>
    <w:p w14:paraId="393BE456" w14:textId="77777777" w:rsidR="006066BF" w:rsidRPr="00A34528" w:rsidRDefault="00F37AC0" w:rsidP="00EF65F7">
      <w:pPr>
        <w:pStyle w:val="ListParagraph"/>
        <w:numPr>
          <w:ilvl w:val="0"/>
          <w:numId w:val="37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>ACT</w:t>
      </w:r>
      <w:r w:rsidR="002A1E50" w:rsidRPr="00A34528">
        <w:rPr>
          <w:sz w:val="21"/>
          <w:szCs w:val="21"/>
        </w:rPr>
        <w:t xml:space="preserve"> 3</w:t>
      </w:r>
      <w:r w:rsidR="007E5207">
        <w:rPr>
          <w:sz w:val="21"/>
          <w:szCs w:val="21"/>
        </w:rPr>
        <w:t>5</w:t>
      </w:r>
      <w:r w:rsidR="00B379BE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/</w:t>
      </w:r>
      <w:r w:rsidR="00B379BE" w:rsidRPr="00A34528">
        <w:rPr>
          <w:sz w:val="21"/>
          <w:szCs w:val="21"/>
        </w:rPr>
        <w:t xml:space="preserve"> </w:t>
      </w:r>
      <w:r w:rsidR="002A1E50" w:rsidRPr="00A34528">
        <w:rPr>
          <w:sz w:val="21"/>
          <w:szCs w:val="21"/>
        </w:rPr>
        <w:t>36</w:t>
      </w:r>
      <w:r w:rsidR="00E45414">
        <w:rPr>
          <w:sz w:val="21"/>
          <w:szCs w:val="21"/>
        </w:rPr>
        <w:t xml:space="preserve"> </w:t>
      </w:r>
    </w:p>
    <w:p w14:paraId="49B39BA5" w14:textId="77777777" w:rsidR="007236E0" w:rsidRPr="00A34528" w:rsidRDefault="007E5207" w:rsidP="00EF65F7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>
        <w:rPr>
          <w:i/>
          <w:sz w:val="21"/>
          <w:szCs w:val="21"/>
        </w:rPr>
        <w:t xml:space="preserve">Heritage </w:t>
      </w:r>
      <w:r>
        <w:rPr>
          <w:iCs/>
          <w:sz w:val="21"/>
          <w:szCs w:val="21"/>
        </w:rPr>
        <w:t>Academic Scholarship</w:t>
      </w:r>
    </w:p>
    <w:p w14:paraId="0A66F212" w14:textId="77777777" w:rsidR="007E2523" w:rsidRPr="007E5207" w:rsidRDefault="007E5207" w:rsidP="007E5207">
      <w:pPr>
        <w:pStyle w:val="ListParagraph"/>
        <w:numPr>
          <w:ilvl w:val="0"/>
          <w:numId w:val="37"/>
        </w:numPr>
        <w:ind w:left="270" w:hanging="270"/>
        <w:rPr>
          <w:b/>
          <w:sz w:val="21"/>
          <w:szCs w:val="21"/>
        </w:rPr>
      </w:pPr>
      <w:r>
        <w:rPr>
          <w:i/>
          <w:iCs/>
          <w:sz w:val="21"/>
          <w:szCs w:val="21"/>
        </w:rPr>
        <w:t xml:space="preserve">Top 10 Valedictorian, </w:t>
      </w:r>
      <w:r>
        <w:rPr>
          <w:sz w:val="21"/>
          <w:szCs w:val="21"/>
        </w:rPr>
        <w:t>Bigham High Class of 2021</w:t>
      </w:r>
    </w:p>
    <w:p w14:paraId="2A6149F2" w14:textId="77777777" w:rsidR="007E5207" w:rsidRPr="00A34528" w:rsidRDefault="007E5207" w:rsidP="007E5207">
      <w:pPr>
        <w:pStyle w:val="ListParagraph"/>
        <w:ind w:left="270"/>
        <w:rPr>
          <w:b/>
          <w:sz w:val="21"/>
          <w:szCs w:val="21"/>
        </w:rPr>
      </w:pPr>
    </w:p>
    <w:p w14:paraId="715EA599" w14:textId="77777777" w:rsidR="005F7CEE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Experience</w:t>
      </w:r>
    </w:p>
    <w:p w14:paraId="5703D2DF" w14:textId="77777777" w:rsidR="00A41B04" w:rsidRPr="007017AC" w:rsidRDefault="00A41B04" w:rsidP="00A41B04">
      <w:pPr>
        <w:pStyle w:val="Resume"/>
        <w:rPr>
          <w:b w:val="0"/>
        </w:rPr>
      </w:pPr>
      <w:r w:rsidRPr="007017AC">
        <w:t>Brigham Young</w:t>
      </w:r>
      <w:r>
        <w:t xml:space="preserve"> University</w:t>
      </w:r>
      <w:r w:rsidRPr="007017AC">
        <w:tab/>
      </w:r>
      <w:r>
        <w:rPr>
          <w:b w:val="0"/>
        </w:rPr>
        <w:t xml:space="preserve">Provo, UT </w:t>
      </w:r>
    </w:p>
    <w:p w14:paraId="48BD8B41" w14:textId="77777777" w:rsidR="00A41B04" w:rsidRPr="00A34528" w:rsidRDefault="00A41B04" w:rsidP="00A41B04">
      <w:pPr>
        <w:pStyle w:val="Resume"/>
        <w:rPr>
          <w:b w:val="0"/>
          <w:i/>
        </w:rPr>
      </w:pPr>
      <w:r>
        <w:rPr>
          <w:b w:val="0"/>
          <w:i/>
        </w:rPr>
        <w:t>IS</w:t>
      </w:r>
      <w:r w:rsidR="00787802">
        <w:rPr>
          <w:b w:val="0"/>
          <w:i/>
        </w:rPr>
        <w:t xml:space="preserve"> </w:t>
      </w:r>
      <w:r>
        <w:rPr>
          <w:b w:val="0"/>
          <w:i/>
        </w:rPr>
        <w:t>201 Teaching Assistant</w:t>
      </w:r>
      <w:r w:rsidRPr="00A34528">
        <w:rPr>
          <w:b w:val="0"/>
          <w:i/>
        </w:rPr>
        <w:t xml:space="preserve"> </w:t>
      </w:r>
      <w:r w:rsidRPr="00A34528">
        <w:rPr>
          <w:b w:val="0"/>
          <w:i/>
        </w:rPr>
        <w:tab/>
      </w:r>
      <w:r>
        <w:rPr>
          <w:b w:val="0"/>
        </w:rPr>
        <w:t xml:space="preserve">April 2025 </w:t>
      </w:r>
      <w:r w:rsidRPr="00A34528">
        <w:rPr>
          <w:b w:val="0"/>
        </w:rPr>
        <w:t xml:space="preserve">– </w:t>
      </w:r>
      <w:r>
        <w:rPr>
          <w:b w:val="0"/>
        </w:rPr>
        <w:t>Present</w:t>
      </w:r>
    </w:p>
    <w:p w14:paraId="2A941914" w14:textId="77777777" w:rsidR="00A41B04" w:rsidRPr="00A41B04" w:rsidRDefault="00A41B04" w:rsidP="00A41B04">
      <w:pPr>
        <w:pStyle w:val="ListParagraph"/>
        <w:numPr>
          <w:ilvl w:val="0"/>
          <w:numId w:val="29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>Assist</w:t>
      </w:r>
      <w:r w:rsidR="0099792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in </w:t>
      </w:r>
      <w:r w:rsidR="00997929">
        <w:rPr>
          <w:sz w:val="21"/>
          <w:szCs w:val="21"/>
        </w:rPr>
        <w:t xml:space="preserve">teaching </w:t>
      </w:r>
      <w:r>
        <w:rPr>
          <w:sz w:val="21"/>
          <w:szCs w:val="21"/>
        </w:rPr>
        <w:t xml:space="preserve">challenging concepts </w:t>
      </w:r>
      <w:r w:rsidR="00997929">
        <w:rPr>
          <w:sz w:val="21"/>
          <w:szCs w:val="21"/>
        </w:rPr>
        <w:t>in</w:t>
      </w:r>
      <w:r>
        <w:rPr>
          <w:sz w:val="21"/>
          <w:szCs w:val="21"/>
        </w:rPr>
        <w:t xml:space="preserve"> VBA, HTML/CSS, SQL, and Tableau</w:t>
      </w:r>
    </w:p>
    <w:p w14:paraId="0E92CD4A" w14:textId="77777777" w:rsidR="00A41B04" w:rsidRDefault="00A41B04" w:rsidP="00A41B04">
      <w:pPr>
        <w:pStyle w:val="ListParagraph"/>
        <w:numPr>
          <w:ilvl w:val="0"/>
          <w:numId w:val="29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>Troubleshoot and debug class projects</w:t>
      </w:r>
      <w:r w:rsidR="00997929">
        <w:rPr>
          <w:sz w:val="21"/>
          <w:szCs w:val="21"/>
        </w:rPr>
        <w:t xml:space="preserve"> for dozens of college students</w:t>
      </w:r>
    </w:p>
    <w:p w14:paraId="30DA4C20" w14:textId="77777777" w:rsidR="00A41B04" w:rsidRPr="00A85F46" w:rsidRDefault="00A41B04" w:rsidP="00A41B04">
      <w:pPr>
        <w:pStyle w:val="ListParagraph"/>
        <w:numPr>
          <w:ilvl w:val="0"/>
          <w:numId w:val="29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>Grad</w:t>
      </w:r>
      <w:r w:rsidR="00997929">
        <w:rPr>
          <w:sz w:val="21"/>
          <w:szCs w:val="21"/>
        </w:rPr>
        <w:t>e</w:t>
      </w:r>
      <w:r w:rsidR="004A5606">
        <w:rPr>
          <w:sz w:val="21"/>
          <w:szCs w:val="21"/>
        </w:rPr>
        <w:t xml:space="preserve"> </w:t>
      </w:r>
      <w:r w:rsidR="004A5606" w:rsidRPr="004A5606">
        <w:rPr>
          <w:sz w:val="21"/>
          <w:szCs w:val="21"/>
        </w:rPr>
        <w:t>assignments and resolve discrepancies in student grading</w:t>
      </w:r>
      <w:r w:rsidR="00A85F46">
        <w:rPr>
          <w:sz w:val="21"/>
          <w:szCs w:val="21"/>
        </w:rPr>
        <w:t xml:space="preserve"> </w:t>
      </w:r>
    </w:p>
    <w:p w14:paraId="41A742F6" w14:textId="77777777" w:rsidR="00A41B04" w:rsidRDefault="00A41B04" w:rsidP="00A41B04">
      <w:pPr>
        <w:pStyle w:val="Resume"/>
      </w:pPr>
    </w:p>
    <w:p w14:paraId="48C0C151" w14:textId="77777777" w:rsidR="00A41B04" w:rsidRPr="007017AC" w:rsidRDefault="00A41B04" w:rsidP="00A41B04">
      <w:pPr>
        <w:pStyle w:val="Resume"/>
        <w:rPr>
          <w:b w:val="0"/>
        </w:rPr>
      </w:pPr>
      <w:r w:rsidRPr="007017AC">
        <w:t>Brigham Young</w:t>
      </w:r>
      <w:r>
        <w:t xml:space="preserve"> University, Missionary Training Center</w:t>
      </w:r>
      <w:r w:rsidRPr="007017AC">
        <w:tab/>
      </w:r>
      <w:r>
        <w:rPr>
          <w:b w:val="0"/>
        </w:rPr>
        <w:t xml:space="preserve">Provo, UT </w:t>
      </w:r>
    </w:p>
    <w:p w14:paraId="25C5141F" w14:textId="77777777" w:rsidR="00A41B04" w:rsidRPr="00A34528" w:rsidRDefault="00A41B04" w:rsidP="00A41B04">
      <w:pPr>
        <w:pStyle w:val="Resume"/>
        <w:rPr>
          <w:b w:val="0"/>
          <w:i/>
        </w:rPr>
      </w:pPr>
      <w:r>
        <w:rPr>
          <w:b w:val="0"/>
          <w:i/>
        </w:rPr>
        <w:t>MTC Building Operations Worker</w:t>
      </w:r>
      <w:r w:rsidRPr="00A34528">
        <w:rPr>
          <w:b w:val="0"/>
          <w:i/>
        </w:rPr>
        <w:t xml:space="preserve"> </w:t>
      </w:r>
      <w:r w:rsidRPr="00A34528">
        <w:rPr>
          <w:b w:val="0"/>
          <w:i/>
        </w:rPr>
        <w:tab/>
      </w:r>
      <w:r>
        <w:rPr>
          <w:b w:val="0"/>
        </w:rPr>
        <w:t xml:space="preserve">Sep 2024 </w:t>
      </w:r>
      <w:r w:rsidRPr="00A34528">
        <w:rPr>
          <w:b w:val="0"/>
        </w:rPr>
        <w:t xml:space="preserve">– </w:t>
      </w:r>
      <w:r>
        <w:rPr>
          <w:b w:val="0"/>
        </w:rPr>
        <w:t>Present</w:t>
      </w:r>
    </w:p>
    <w:p w14:paraId="14A1BEFC" w14:textId="77777777" w:rsidR="00A41B04" w:rsidRPr="00464361" w:rsidRDefault="00A41B04" w:rsidP="00A41B04">
      <w:pPr>
        <w:pStyle w:val="ListParagraph"/>
        <w:numPr>
          <w:ilvl w:val="0"/>
          <w:numId w:val="29"/>
        </w:numPr>
        <w:ind w:left="270" w:hanging="270"/>
        <w:rPr>
          <w:sz w:val="21"/>
          <w:szCs w:val="21"/>
        </w:rPr>
      </w:pPr>
      <w:r w:rsidRPr="00464361">
        <w:rPr>
          <w:sz w:val="21"/>
          <w:szCs w:val="21"/>
        </w:rPr>
        <w:t>Organiz</w:t>
      </w:r>
      <w:r w:rsidR="00997929">
        <w:rPr>
          <w:sz w:val="21"/>
          <w:szCs w:val="21"/>
        </w:rPr>
        <w:t>e</w:t>
      </w:r>
      <w:r w:rsidRPr="00464361">
        <w:rPr>
          <w:sz w:val="21"/>
          <w:szCs w:val="21"/>
        </w:rPr>
        <w:t xml:space="preserve"> and clean </w:t>
      </w:r>
      <w:r>
        <w:rPr>
          <w:sz w:val="21"/>
          <w:szCs w:val="21"/>
        </w:rPr>
        <w:t>2</w:t>
      </w:r>
      <w:r w:rsidRPr="00464361">
        <w:rPr>
          <w:sz w:val="21"/>
          <w:szCs w:val="21"/>
        </w:rPr>
        <w:t xml:space="preserve"> volunteer residence buildings</w:t>
      </w:r>
    </w:p>
    <w:p w14:paraId="1C28753C" w14:textId="77777777" w:rsidR="00A41B04" w:rsidRPr="00464361" w:rsidRDefault="00A41B04" w:rsidP="00A41B04">
      <w:pPr>
        <w:pStyle w:val="ListParagraph"/>
        <w:numPr>
          <w:ilvl w:val="0"/>
          <w:numId w:val="29"/>
        </w:numPr>
        <w:ind w:left="270" w:hanging="270"/>
        <w:rPr>
          <w:sz w:val="21"/>
          <w:szCs w:val="21"/>
        </w:rPr>
      </w:pPr>
      <w:r w:rsidRPr="00464361">
        <w:rPr>
          <w:sz w:val="21"/>
          <w:szCs w:val="21"/>
        </w:rPr>
        <w:t xml:space="preserve">Lead and direct volunteer groups </w:t>
      </w:r>
      <w:r>
        <w:rPr>
          <w:sz w:val="21"/>
          <w:szCs w:val="21"/>
        </w:rPr>
        <w:t xml:space="preserve">of 3 to 10 people </w:t>
      </w:r>
      <w:r w:rsidRPr="00464361">
        <w:rPr>
          <w:sz w:val="21"/>
          <w:szCs w:val="21"/>
        </w:rPr>
        <w:t>to perform cleaning tasks</w:t>
      </w:r>
    </w:p>
    <w:p w14:paraId="57262E4D" w14:textId="77777777" w:rsidR="00A41B04" w:rsidRDefault="00A41B04" w:rsidP="00A41B04">
      <w:pPr>
        <w:pStyle w:val="ListParagraph"/>
        <w:numPr>
          <w:ilvl w:val="0"/>
          <w:numId w:val="29"/>
        </w:numPr>
        <w:ind w:left="270" w:hanging="270"/>
        <w:rPr>
          <w:sz w:val="21"/>
          <w:szCs w:val="21"/>
        </w:rPr>
      </w:pPr>
      <w:r w:rsidRPr="00464361">
        <w:rPr>
          <w:sz w:val="21"/>
          <w:szCs w:val="21"/>
        </w:rPr>
        <w:t>Address maintenance and other living needs for residents</w:t>
      </w:r>
    </w:p>
    <w:p w14:paraId="6ECB1FF4" w14:textId="77777777" w:rsidR="00A41B04" w:rsidRDefault="00A41B04" w:rsidP="00B379BE">
      <w:pPr>
        <w:pStyle w:val="Resume"/>
      </w:pPr>
    </w:p>
    <w:p w14:paraId="0195C7A2" w14:textId="77777777" w:rsidR="00E07589" w:rsidRPr="00A34528" w:rsidRDefault="007017AC" w:rsidP="00B379BE">
      <w:pPr>
        <w:pStyle w:val="Resume"/>
        <w:rPr>
          <w:b w:val="0"/>
        </w:rPr>
      </w:pPr>
      <w:r>
        <w:t>Wasatch Kids Camp</w:t>
      </w:r>
      <w:r w:rsidR="00B379BE" w:rsidRPr="00A34528">
        <w:tab/>
      </w:r>
      <w:r>
        <w:rPr>
          <w:b w:val="0"/>
        </w:rPr>
        <w:t>Salt Lake City, UT</w:t>
      </w:r>
    </w:p>
    <w:p w14:paraId="6A184C38" w14:textId="77777777" w:rsidR="00E07589" w:rsidRPr="00A34528" w:rsidRDefault="007017AC" w:rsidP="00B379BE">
      <w:pPr>
        <w:pStyle w:val="Resume"/>
        <w:rPr>
          <w:b w:val="0"/>
        </w:rPr>
      </w:pPr>
      <w:r>
        <w:rPr>
          <w:b w:val="0"/>
          <w:i/>
        </w:rPr>
        <w:t>Camp Counselor</w:t>
      </w:r>
      <w:r w:rsidR="00B379BE" w:rsidRPr="00A34528">
        <w:rPr>
          <w:b w:val="0"/>
          <w:i/>
        </w:rPr>
        <w:tab/>
      </w:r>
      <w:r w:rsidR="00B379BE" w:rsidRPr="00A34528">
        <w:rPr>
          <w:b w:val="0"/>
        </w:rPr>
        <w:t>Jun 20</w:t>
      </w:r>
      <w:r>
        <w:rPr>
          <w:b w:val="0"/>
        </w:rPr>
        <w:t>24</w:t>
      </w:r>
      <w:r w:rsidR="00B379BE" w:rsidRPr="00A34528">
        <w:rPr>
          <w:b w:val="0"/>
        </w:rPr>
        <w:t xml:space="preserve"> –</w:t>
      </w:r>
      <w:r w:rsidR="00771C34" w:rsidRPr="00A34528">
        <w:rPr>
          <w:b w:val="0"/>
        </w:rPr>
        <w:t xml:space="preserve"> Aug</w:t>
      </w:r>
      <w:r w:rsidR="00C6022A" w:rsidRPr="00A34528">
        <w:rPr>
          <w:b w:val="0"/>
        </w:rPr>
        <w:t xml:space="preserve"> 20</w:t>
      </w:r>
      <w:r>
        <w:rPr>
          <w:b w:val="0"/>
        </w:rPr>
        <w:t>24</w:t>
      </w:r>
    </w:p>
    <w:p w14:paraId="4130ED4A" w14:textId="77777777" w:rsidR="007017AC" w:rsidRPr="007017AC" w:rsidRDefault="007017AC" w:rsidP="007017AC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sz w:val="21"/>
          <w:szCs w:val="21"/>
        </w:rPr>
      </w:pPr>
      <w:r w:rsidRPr="007017AC">
        <w:rPr>
          <w:sz w:val="21"/>
          <w:szCs w:val="21"/>
        </w:rPr>
        <w:t>Led and managed daily field trips and activities as part of a team</w:t>
      </w:r>
    </w:p>
    <w:p w14:paraId="0D0C193C" w14:textId="77777777" w:rsidR="007017AC" w:rsidRPr="007017AC" w:rsidRDefault="007017AC" w:rsidP="007017AC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sz w:val="21"/>
          <w:szCs w:val="21"/>
        </w:rPr>
      </w:pPr>
      <w:r w:rsidRPr="007017AC">
        <w:rPr>
          <w:sz w:val="21"/>
          <w:szCs w:val="21"/>
        </w:rPr>
        <w:t>Acted as a role model</w:t>
      </w:r>
      <w:r w:rsidR="00E53E01">
        <w:rPr>
          <w:sz w:val="21"/>
          <w:szCs w:val="21"/>
        </w:rPr>
        <w:t>,</w:t>
      </w:r>
      <w:r w:rsidRPr="007017AC">
        <w:rPr>
          <w:sz w:val="21"/>
          <w:szCs w:val="21"/>
        </w:rPr>
        <w:t xml:space="preserve"> mentor</w:t>
      </w:r>
      <w:r w:rsidR="00E53E01">
        <w:rPr>
          <w:sz w:val="21"/>
          <w:szCs w:val="21"/>
        </w:rPr>
        <w:t>, and teacher of life skills</w:t>
      </w:r>
      <w:r w:rsidRPr="007017AC">
        <w:rPr>
          <w:sz w:val="21"/>
          <w:szCs w:val="21"/>
        </w:rPr>
        <w:t xml:space="preserve"> for </w:t>
      </w:r>
      <w:r w:rsidR="00E53E01">
        <w:rPr>
          <w:sz w:val="21"/>
          <w:szCs w:val="21"/>
        </w:rPr>
        <w:t xml:space="preserve">dozens of </w:t>
      </w:r>
      <w:r w:rsidRPr="007017AC">
        <w:rPr>
          <w:sz w:val="21"/>
          <w:szCs w:val="21"/>
        </w:rPr>
        <w:t>children</w:t>
      </w:r>
    </w:p>
    <w:p w14:paraId="2430D51C" w14:textId="77777777" w:rsidR="007017AC" w:rsidRPr="00E53E01" w:rsidRDefault="00E53E01" w:rsidP="00E53E01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>Created a positive atmosphere among children by r</w:t>
      </w:r>
      <w:r w:rsidR="007017AC" w:rsidRPr="007017AC">
        <w:rPr>
          <w:sz w:val="21"/>
          <w:szCs w:val="21"/>
        </w:rPr>
        <w:t>esolv</w:t>
      </w:r>
      <w:r>
        <w:rPr>
          <w:sz w:val="21"/>
          <w:szCs w:val="21"/>
        </w:rPr>
        <w:t>ing</w:t>
      </w:r>
      <w:r w:rsidR="007017AC" w:rsidRPr="007017AC">
        <w:rPr>
          <w:sz w:val="21"/>
          <w:szCs w:val="21"/>
        </w:rPr>
        <w:t xml:space="preserve"> conflicts in a healthy, positive atmosphere</w:t>
      </w:r>
    </w:p>
    <w:p w14:paraId="006C6380" w14:textId="77777777" w:rsidR="00A41B04" w:rsidRPr="00A41B04" w:rsidRDefault="00A41B04" w:rsidP="00A41B04">
      <w:pPr>
        <w:rPr>
          <w:sz w:val="21"/>
          <w:szCs w:val="21"/>
        </w:rPr>
      </w:pPr>
    </w:p>
    <w:p w14:paraId="5931CE2F" w14:textId="77777777" w:rsidR="00A41B04" w:rsidRPr="00A34528" w:rsidRDefault="00A41B04" w:rsidP="00A41B04">
      <w:pPr>
        <w:pStyle w:val="Resume"/>
        <w:rPr>
          <w:b w:val="0"/>
        </w:rPr>
      </w:pPr>
      <w:r>
        <w:t xml:space="preserve">Brigham Young University </w:t>
      </w:r>
      <w:r w:rsidRPr="00A34528">
        <w:tab/>
      </w:r>
      <w:r>
        <w:rPr>
          <w:b w:val="0"/>
        </w:rPr>
        <w:t>Provo, UT</w:t>
      </w:r>
    </w:p>
    <w:p w14:paraId="66BFD31D" w14:textId="77777777" w:rsidR="00A41B04" w:rsidRPr="00A34528" w:rsidRDefault="00A41B04" w:rsidP="00A41B04">
      <w:pPr>
        <w:pStyle w:val="Resume"/>
        <w:rPr>
          <w:b w:val="0"/>
        </w:rPr>
      </w:pPr>
      <w:r>
        <w:rPr>
          <w:b w:val="0"/>
          <w:i/>
        </w:rPr>
        <w:t>Building Operations Worker</w:t>
      </w:r>
      <w:r w:rsidRPr="00A34528">
        <w:rPr>
          <w:b w:val="0"/>
          <w:i/>
        </w:rPr>
        <w:tab/>
      </w:r>
      <w:r w:rsidRPr="00A34528">
        <w:rPr>
          <w:b w:val="0"/>
        </w:rPr>
        <w:t>Jan 20</w:t>
      </w:r>
      <w:r>
        <w:rPr>
          <w:b w:val="0"/>
        </w:rPr>
        <w:t>24</w:t>
      </w:r>
      <w:r w:rsidRPr="00A34528">
        <w:rPr>
          <w:b w:val="0"/>
        </w:rPr>
        <w:t xml:space="preserve"> – Apr 20</w:t>
      </w:r>
      <w:r>
        <w:rPr>
          <w:b w:val="0"/>
        </w:rPr>
        <w:t>24</w:t>
      </w:r>
    </w:p>
    <w:p w14:paraId="6812F65F" w14:textId="77777777" w:rsidR="00A41B04" w:rsidRPr="00464361" w:rsidRDefault="00A41B04" w:rsidP="00A41B04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464361">
        <w:rPr>
          <w:sz w:val="21"/>
          <w:szCs w:val="21"/>
        </w:rPr>
        <w:t xml:space="preserve">Collaborated </w:t>
      </w:r>
      <w:r>
        <w:rPr>
          <w:sz w:val="21"/>
          <w:szCs w:val="21"/>
        </w:rPr>
        <w:t>as part of</w:t>
      </w:r>
      <w:r w:rsidRPr="00464361">
        <w:rPr>
          <w:sz w:val="21"/>
          <w:szCs w:val="21"/>
        </w:rPr>
        <w:t xml:space="preserve"> a team to maintain a clean environment in </w:t>
      </w:r>
      <w:r>
        <w:rPr>
          <w:sz w:val="21"/>
          <w:szCs w:val="21"/>
        </w:rPr>
        <w:t>10 restrooms in a campus building</w:t>
      </w:r>
    </w:p>
    <w:p w14:paraId="3A827780" w14:textId="77777777" w:rsidR="00A41B04" w:rsidRPr="00464361" w:rsidRDefault="00A41B04" w:rsidP="00A41B04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  <w:rPr>
          <w:sz w:val="21"/>
          <w:szCs w:val="21"/>
        </w:rPr>
      </w:pPr>
      <w:r w:rsidRPr="00464361">
        <w:rPr>
          <w:sz w:val="21"/>
          <w:szCs w:val="21"/>
        </w:rPr>
        <w:t xml:space="preserve">Set up chairs and tables and </w:t>
      </w:r>
      <w:r w:rsidR="007152C3">
        <w:rPr>
          <w:sz w:val="21"/>
          <w:szCs w:val="21"/>
        </w:rPr>
        <w:t xml:space="preserve">assisted in </w:t>
      </w:r>
      <w:r w:rsidRPr="00464361">
        <w:rPr>
          <w:sz w:val="21"/>
          <w:szCs w:val="21"/>
        </w:rPr>
        <w:t>organiz</w:t>
      </w:r>
      <w:r w:rsidR="007152C3">
        <w:rPr>
          <w:sz w:val="21"/>
          <w:szCs w:val="21"/>
        </w:rPr>
        <w:t>ing</w:t>
      </w:r>
      <w:r w:rsidRPr="00464361">
        <w:rPr>
          <w:sz w:val="21"/>
          <w:szCs w:val="21"/>
        </w:rPr>
        <w:t xml:space="preserve"> a venue for </w:t>
      </w:r>
      <w:r>
        <w:rPr>
          <w:sz w:val="21"/>
          <w:szCs w:val="21"/>
        </w:rPr>
        <w:t xml:space="preserve">multiple </w:t>
      </w:r>
      <w:r w:rsidRPr="00464361">
        <w:rPr>
          <w:sz w:val="21"/>
          <w:szCs w:val="21"/>
        </w:rPr>
        <w:t>large conferences</w:t>
      </w:r>
    </w:p>
    <w:p w14:paraId="3A2F2CF0" w14:textId="77777777" w:rsidR="00A41B04" w:rsidRPr="00A41B04" w:rsidRDefault="00A41B04" w:rsidP="00A41B04">
      <w:pPr>
        <w:rPr>
          <w:sz w:val="21"/>
          <w:szCs w:val="21"/>
        </w:rPr>
      </w:pPr>
    </w:p>
    <w:p w14:paraId="3EDBB8F2" w14:textId="77777777" w:rsidR="007E2523" w:rsidRPr="00A34528" w:rsidRDefault="007E2523" w:rsidP="00464361">
      <w:pPr>
        <w:pStyle w:val="ListParagraph"/>
        <w:ind w:left="270"/>
        <w:rPr>
          <w:i/>
          <w:sz w:val="21"/>
          <w:szCs w:val="21"/>
        </w:rPr>
      </w:pPr>
    </w:p>
    <w:p w14:paraId="0E52F9E1" w14:textId="77777777" w:rsidR="00B32239" w:rsidRPr="00A6507A" w:rsidRDefault="009F771A" w:rsidP="00A6507A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Leadership &amp; Service</w:t>
      </w:r>
    </w:p>
    <w:p w14:paraId="2048D7AD" w14:textId="77777777" w:rsidR="0036483F" w:rsidRPr="00A34528" w:rsidRDefault="0036483F" w:rsidP="00B379BE">
      <w:pPr>
        <w:pStyle w:val="Resume"/>
        <w:rPr>
          <w:b w:val="0"/>
          <w:i/>
        </w:rPr>
      </w:pPr>
      <w:r w:rsidRPr="00A34528">
        <w:t>The Church of Jesus Christ of Latter</w:t>
      </w:r>
      <w:r w:rsidR="005851D7" w:rsidRPr="00A34528">
        <w:t>-</w:t>
      </w:r>
      <w:r w:rsidR="00E131F0" w:rsidRPr="00A34528">
        <w:t>d</w:t>
      </w:r>
      <w:r w:rsidRPr="00A34528">
        <w:t>ay Saints</w:t>
      </w:r>
      <w:r w:rsidR="00B379BE" w:rsidRPr="00A34528">
        <w:tab/>
      </w:r>
      <w:r w:rsidR="00A6507A" w:rsidRPr="00A6507A">
        <w:rPr>
          <w:b w:val="0"/>
        </w:rPr>
        <w:t>Concepción, Chile &amp; Louisville, Kentucky</w:t>
      </w:r>
    </w:p>
    <w:p w14:paraId="2586BE66" w14:textId="77777777" w:rsidR="00D4061D" w:rsidRPr="00A34528" w:rsidRDefault="0036483F" w:rsidP="00B379BE">
      <w:pPr>
        <w:pStyle w:val="Resume"/>
        <w:rPr>
          <w:b w:val="0"/>
        </w:rPr>
      </w:pPr>
      <w:r w:rsidRPr="00A34528">
        <w:rPr>
          <w:b w:val="0"/>
          <w:i/>
        </w:rPr>
        <w:t>Volunteer Representative</w:t>
      </w:r>
      <w:r w:rsidR="00412B2B" w:rsidRPr="00A34528">
        <w:rPr>
          <w:b w:val="0"/>
          <w:i/>
        </w:rPr>
        <w:t xml:space="preserve"> </w:t>
      </w:r>
      <w:r w:rsidR="00B379BE" w:rsidRPr="00A34528">
        <w:rPr>
          <w:b w:val="0"/>
          <w:i/>
        </w:rPr>
        <w:tab/>
      </w:r>
      <w:r w:rsidR="00A6507A">
        <w:rPr>
          <w:b w:val="0"/>
        </w:rPr>
        <w:t>July 2021</w:t>
      </w:r>
      <w:r w:rsidR="001268DC" w:rsidRPr="00A34528">
        <w:rPr>
          <w:b w:val="0"/>
        </w:rPr>
        <w:t xml:space="preserve"> </w:t>
      </w:r>
      <w:r w:rsidR="007A6B9D" w:rsidRPr="00A34528">
        <w:rPr>
          <w:b w:val="0"/>
        </w:rPr>
        <w:t>–</w:t>
      </w:r>
      <w:r w:rsidR="001268DC" w:rsidRPr="00A34528">
        <w:rPr>
          <w:b w:val="0"/>
        </w:rPr>
        <w:t xml:space="preserve"> </w:t>
      </w:r>
      <w:r w:rsidR="00A6507A">
        <w:rPr>
          <w:b w:val="0"/>
        </w:rPr>
        <w:t>Jun</w:t>
      </w:r>
      <w:r w:rsidR="00671CBE" w:rsidRPr="00A34528">
        <w:rPr>
          <w:b w:val="0"/>
        </w:rPr>
        <w:t xml:space="preserve"> 20</w:t>
      </w:r>
      <w:r w:rsidR="00A6507A">
        <w:rPr>
          <w:b w:val="0"/>
        </w:rPr>
        <w:t>23</w:t>
      </w:r>
    </w:p>
    <w:p w14:paraId="3D430B86" w14:textId="77777777" w:rsidR="00A6507A" w:rsidRPr="00A6507A" w:rsidRDefault="00A6507A" w:rsidP="00A6507A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6507A">
        <w:rPr>
          <w:sz w:val="21"/>
          <w:szCs w:val="21"/>
        </w:rPr>
        <w:t>Taught moral and religious principles such as optimism and self-reliance in Spanish to native speakers</w:t>
      </w:r>
    </w:p>
    <w:p w14:paraId="501DDD8F" w14:textId="77777777" w:rsidR="00A6507A" w:rsidRPr="00A6507A" w:rsidRDefault="00A6507A" w:rsidP="00A6507A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6507A">
        <w:rPr>
          <w:sz w:val="21"/>
          <w:szCs w:val="21"/>
        </w:rPr>
        <w:t xml:space="preserve">Volunteered </w:t>
      </w:r>
      <w:r>
        <w:rPr>
          <w:sz w:val="21"/>
          <w:szCs w:val="21"/>
        </w:rPr>
        <w:t>assistance</w:t>
      </w:r>
      <w:r w:rsidRPr="00A6507A">
        <w:rPr>
          <w:sz w:val="21"/>
          <w:szCs w:val="21"/>
        </w:rPr>
        <w:t xml:space="preserve"> in household tasks without compensation</w:t>
      </w:r>
    </w:p>
    <w:p w14:paraId="24C99489" w14:textId="77777777" w:rsidR="00A6507A" w:rsidRPr="00A6507A" w:rsidRDefault="00A6507A" w:rsidP="00A6507A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6507A">
        <w:rPr>
          <w:sz w:val="21"/>
          <w:szCs w:val="21"/>
        </w:rPr>
        <w:t>Provided English language instruction</w:t>
      </w:r>
      <w:r>
        <w:rPr>
          <w:sz w:val="21"/>
          <w:szCs w:val="21"/>
        </w:rPr>
        <w:t xml:space="preserve"> to dozens of native Spanish speakers</w:t>
      </w:r>
    </w:p>
    <w:p w14:paraId="64542096" w14:textId="77777777" w:rsidR="00A6507A" w:rsidRPr="00A6507A" w:rsidRDefault="00A6507A" w:rsidP="00A6507A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 w:rsidRPr="00A6507A">
        <w:rPr>
          <w:sz w:val="21"/>
          <w:szCs w:val="21"/>
        </w:rPr>
        <w:t>Oversaw</w:t>
      </w:r>
      <w:r>
        <w:rPr>
          <w:sz w:val="21"/>
          <w:szCs w:val="21"/>
        </w:rPr>
        <w:t>,</w:t>
      </w:r>
      <w:r w:rsidRPr="00A6507A">
        <w:rPr>
          <w:sz w:val="21"/>
          <w:szCs w:val="21"/>
        </w:rPr>
        <w:t xml:space="preserve"> counseled with</w:t>
      </w:r>
      <w:r>
        <w:rPr>
          <w:sz w:val="21"/>
          <w:szCs w:val="21"/>
        </w:rPr>
        <w:t>, and taught</w:t>
      </w:r>
      <w:r w:rsidRPr="00A6507A">
        <w:rPr>
          <w:sz w:val="21"/>
          <w:szCs w:val="21"/>
        </w:rPr>
        <w:t xml:space="preserve"> other representatives in </w:t>
      </w:r>
      <w:r>
        <w:rPr>
          <w:sz w:val="21"/>
          <w:szCs w:val="21"/>
        </w:rPr>
        <w:t>groups of up to 8 people</w:t>
      </w:r>
    </w:p>
    <w:p w14:paraId="0A730C03" w14:textId="77777777" w:rsidR="00CD1C43" w:rsidRPr="00A34528" w:rsidRDefault="00CD1C43" w:rsidP="00A6507A">
      <w:pPr>
        <w:pStyle w:val="ListParagraph"/>
        <w:ind w:left="270"/>
        <w:rPr>
          <w:sz w:val="21"/>
          <w:szCs w:val="21"/>
        </w:rPr>
      </w:pPr>
    </w:p>
    <w:p w14:paraId="7AA089AE" w14:textId="77777777" w:rsidR="000605AD" w:rsidRPr="005F4CC9" w:rsidRDefault="00904D58" w:rsidP="0006200D">
      <w:pPr>
        <w:pStyle w:val="Heading2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Awards, </w:t>
      </w:r>
      <w:r w:rsidR="0006200D" w:rsidRPr="005F4CC9">
        <w:rPr>
          <w:rFonts w:ascii="Times New Roman" w:hAnsi="Times New Roman" w:cs="Times New Roman"/>
          <w:szCs w:val="22"/>
        </w:rPr>
        <w:t>Skills &amp; Interests</w:t>
      </w:r>
    </w:p>
    <w:p w14:paraId="7BCEDA0F" w14:textId="77777777" w:rsidR="00DC4873" w:rsidRPr="00DC4873" w:rsidRDefault="00CC2E3D" w:rsidP="00DC4873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bookmarkStart w:id="0" w:name="_Hlk191070159"/>
      <w:bookmarkStart w:id="1" w:name="_Hlk191070116"/>
      <w:r>
        <w:rPr>
          <w:sz w:val="21"/>
          <w:szCs w:val="21"/>
        </w:rPr>
        <w:t>Academic and teaching</w:t>
      </w:r>
      <w:r w:rsidR="00DC4873" w:rsidRPr="007017AC">
        <w:rPr>
          <w:sz w:val="21"/>
          <w:szCs w:val="21"/>
        </w:rPr>
        <w:t xml:space="preserve"> experience in: SQL, VBA, Solver (Excel Optimization), Tableau, </w:t>
      </w:r>
      <w:r w:rsidR="00DC4873">
        <w:rPr>
          <w:sz w:val="21"/>
          <w:szCs w:val="21"/>
        </w:rPr>
        <w:t>HTML, and CSS</w:t>
      </w:r>
    </w:p>
    <w:p w14:paraId="49906969" w14:textId="77777777" w:rsidR="007017AC" w:rsidRPr="007017AC" w:rsidRDefault="007017AC" w:rsidP="007017AC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 w:rsidRPr="007017AC">
        <w:rPr>
          <w:sz w:val="21"/>
          <w:szCs w:val="21"/>
        </w:rPr>
        <w:t>Fluent in Spanish (spoken and written)</w:t>
      </w:r>
    </w:p>
    <w:bookmarkEnd w:id="0"/>
    <w:p w14:paraId="4428B3A4" w14:textId="77777777" w:rsidR="007017AC" w:rsidRPr="007017AC" w:rsidRDefault="007017AC" w:rsidP="007017AC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 w:rsidRPr="007017AC">
        <w:rPr>
          <w:i/>
          <w:iCs/>
          <w:sz w:val="21"/>
          <w:szCs w:val="21"/>
        </w:rPr>
        <w:t>Eagle Scout,</w:t>
      </w:r>
      <w:r w:rsidRPr="007017AC">
        <w:rPr>
          <w:sz w:val="21"/>
          <w:szCs w:val="21"/>
        </w:rPr>
        <w:t xml:space="preserve"> Boy Scouts of America</w:t>
      </w:r>
    </w:p>
    <w:p w14:paraId="688073E4" w14:textId="77777777" w:rsidR="007017AC" w:rsidRDefault="007C1DCF" w:rsidP="007017AC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 xml:space="preserve">High School </w:t>
      </w:r>
      <w:r w:rsidR="007017AC" w:rsidRPr="007017AC">
        <w:rPr>
          <w:sz w:val="21"/>
          <w:szCs w:val="21"/>
        </w:rPr>
        <w:t>Cross Country and Distance Track: Boys Varsity (2019-2021), Boys Team Captain (2020-2021)</w:t>
      </w:r>
    </w:p>
    <w:p w14:paraId="22EADF73" w14:textId="77777777" w:rsidR="00422F85" w:rsidRPr="007017AC" w:rsidRDefault="007C1DCF" w:rsidP="007017AC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1"/>
          <w:szCs w:val="21"/>
        </w:rPr>
      </w:pPr>
      <w:r>
        <w:rPr>
          <w:sz w:val="21"/>
          <w:szCs w:val="21"/>
        </w:rPr>
        <w:t xml:space="preserve">High School </w:t>
      </w:r>
      <w:r w:rsidR="007017AC" w:rsidRPr="007017AC">
        <w:rPr>
          <w:sz w:val="21"/>
          <w:szCs w:val="21"/>
        </w:rPr>
        <w:t>Cross Country Most Inspirational Athlete award (2020-2021)</w:t>
      </w:r>
      <w:bookmarkEnd w:id="1"/>
    </w:p>
    <w:sectPr w:rsidR="00422F85" w:rsidRPr="007017AC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56F4A" w14:textId="77777777" w:rsidR="00A974F5" w:rsidRDefault="00A974F5" w:rsidP="008A7E48">
      <w:r>
        <w:separator/>
      </w:r>
    </w:p>
  </w:endnote>
  <w:endnote w:type="continuationSeparator" w:id="0">
    <w:p w14:paraId="4D776FF5" w14:textId="77777777" w:rsidR="00A974F5" w:rsidRDefault="00A974F5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40E9D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BE5F2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3D27F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D36F4" w14:textId="77777777" w:rsidR="00A974F5" w:rsidRDefault="00A974F5" w:rsidP="008A7E48">
      <w:r>
        <w:separator/>
      </w:r>
    </w:p>
  </w:footnote>
  <w:footnote w:type="continuationSeparator" w:id="0">
    <w:p w14:paraId="666AAEF7" w14:textId="77777777" w:rsidR="00A974F5" w:rsidRDefault="00A974F5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FEE99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EBCFE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EBAA4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135C2A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8A1D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024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B8FC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FE6B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6283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D4BD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4236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1AB1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ADB209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5405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C3A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4876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4C1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1EE2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765D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4273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825F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AAF897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F6DF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42F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86B7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DE75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D230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7830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F8B4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5C7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82E04A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CA05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FC2C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E6C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CA70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A086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04BC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CEB3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7C8F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AB1602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7050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383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5CA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C80D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06C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F4F8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0A22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C077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B466F"/>
    <w:multiLevelType w:val="hybridMultilevel"/>
    <w:tmpl w:val="A91AD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E926FE"/>
    <w:multiLevelType w:val="hybridMultilevel"/>
    <w:tmpl w:val="EEC49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20324">
    <w:abstractNumId w:val="15"/>
  </w:num>
  <w:num w:numId="2" w16cid:durableId="1191138714">
    <w:abstractNumId w:val="29"/>
  </w:num>
  <w:num w:numId="3" w16cid:durableId="455148276">
    <w:abstractNumId w:val="37"/>
  </w:num>
  <w:num w:numId="4" w16cid:durableId="373963434">
    <w:abstractNumId w:val="21"/>
  </w:num>
  <w:num w:numId="5" w16cid:durableId="213590190">
    <w:abstractNumId w:val="33"/>
  </w:num>
  <w:num w:numId="6" w16cid:durableId="294877429">
    <w:abstractNumId w:val="14"/>
  </w:num>
  <w:num w:numId="7" w16cid:durableId="1847792051">
    <w:abstractNumId w:val="34"/>
  </w:num>
  <w:num w:numId="8" w16cid:durableId="289170410">
    <w:abstractNumId w:val="30"/>
  </w:num>
  <w:num w:numId="9" w16cid:durableId="820847929">
    <w:abstractNumId w:val="9"/>
  </w:num>
  <w:num w:numId="10" w16cid:durableId="372079885">
    <w:abstractNumId w:val="31"/>
  </w:num>
  <w:num w:numId="11" w16cid:durableId="1229995862">
    <w:abstractNumId w:val="38"/>
  </w:num>
  <w:num w:numId="12" w16cid:durableId="183175048">
    <w:abstractNumId w:val="20"/>
  </w:num>
  <w:num w:numId="13" w16cid:durableId="708917878">
    <w:abstractNumId w:val="26"/>
  </w:num>
  <w:num w:numId="14" w16cid:durableId="1079329762">
    <w:abstractNumId w:val="39"/>
  </w:num>
  <w:num w:numId="15" w16cid:durableId="948513593">
    <w:abstractNumId w:val="13"/>
  </w:num>
  <w:num w:numId="16" w16cid:durableId="582571381">
    <w:abstractNumId w:val="28"/>
  </w:num>
  <w:num w:numId="17" w16cid:durableId="61222975">
    <w:abstractNumId w:val="36"/>
  </w:num>
  <w:num w:numId="18" w16cid:durableId="2060156682">
    <w:abstractNumId w:val="41"/>
  </w:num>
  <w:num w:numId="19" w16cid:durableId="1266033374">
    <w:abstractNumId w:val="11"/>
  </w:num>
  <w:num w:numId="20" w16cid:durableId="164396487">
    <w:abstractNumId w:val="19"/>
  </w:num>
  <w:num w:numId="21" w16cid:durableId="425855345">
    <w:abstractNumId w:val="17"/>
  </w:num>
  <w:num w:numId="22" w16cid:durableId="130827263">
    <w:abstractNumId w:val="5"/>
  </w:num>
  <w:num w:numId="23" w16cid:durableId="1915123344">
    <w:abstractNumId w:val="32"/>
  </w:num>
  <w:num w:numId="24" w16cid:durableId="421142612">
    <w:abstractNumId w:val="18"/>
  </w:num>
  <w:num w:numId="25" w16cid:durableId="135755995">
    <w:abstractNumId w:val="16"/>
  </w:num>
  <w:num w:numId="26" w16cid:durableId="1713575223">
    <w:abstractNumId w:val="25"/>
  </w:num>
  <w:num w:numId="27" w16cid:durableId="2041589141">
    <w:abstractNumId w:val="27"/>
  </w:num>
  <w:num w:numId="28" w16cid:durableId="935596465">
    <w:abstractNumId w:val="42"/>
  </w:num>
  <w:num w:numId="29" w16cid:durableId="1580748529">
    <w:abstractNumId w:val="40"/>
  </w:num>
  <w:num w:numId="30" w16cid:durableId="904142808">
    <w:abstractNumId w:val="6"/>
  </w:num>
  <w:num w:numId="31" w16cid:durableId="1240213683">
    <w:abstractNumId w:val="22"/>
  </w:num>
  <w:num w:numId="32" w16cid:durableId="1559436965">
    <w:abstractNumId w:val="24"/>
  </w:num>
  <w:num w:numId="33" w16cid:durableId="1515340761">
    <w:abstractNumId w:val="12"/>
  </w:num>
  <w:num w:numId="34" w16cid:durableId="486944691">
    <w:abstractNumId w:val="8"/>
  </w:num>
  <w:num w:numId="35" w16cid:durableId="1151479897">
    <w:abstractNumId w:val="7"/>
  </w:num>
  <w:num w:numId="36" w16cid:durableId="1401518912">
    <w:abstractNumId w:val="43"/>
  </w:num>
  <w:num w:numId="37" w16cid:durableId="1149323602">
    <w:abstractNumId w:val="35"/>
  </w:num>
  <w:num w:numId="38" w16cid:durableId="1573585954">
    <w:abstractNumId w:val="10"/>
  </w:num>
  <w:num w:numId="39" w16cid:durableId="1202403331">
    <w:abstractNumId w:val="23"/>
  </w:num>
  <w:num w:numId="40" w16cid:durableId="529493956">
    <w:abstractNumId w:val="4"/>
  </w:num>
  <w:num w:numId="41" w16cid:durableId="7756969">
    <w:abstractNumId w:val="1"/>
  </w:num>
  <w:num w:numId="42" w16cid:durableId="1201822356">
    <w:abstractNumId w:val="2"/>
  </w:num>
  <w:num w:numId="43" w16cid:durableId="996494230">
    <w:abstractNumId w:val="3"/>
  </w:num>
  <w:num w:numId="44" w16cid:durableId="72391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520F"/>
    <w:rsid w:val="00005380"/>
    <w:rsid w:val="00013389"/>
    <w:rsid w:val="00013D8E"/>
    <w:rsid w:val="00014BF8"/>
    <w:rsid w:val="000328F5"/>
    <w:rsid w:val="00037EA8"/>
    <w:rsid w:val="00040B1F"/>
    <w:rsid w:val="00046607"/>
    <w:rsid w:val="00046DC8"/>
    <w:rsid w:val="000605AD"/>
    <w:rsid w:val="0006200D"/>
    <w:rsid w:val="0007127A"/>
    <w:rsid w:val="00086CB6"/>
    <w:rsid w:val="00093787"/>
    <w:rsid w:val="000A1212"/>
    <w:rsid w:val="000C2809"/>
    <w:rsid w:val="000C4C67"/>
    <w:rsid w:val="000E122E"/>
    <w:rsid w:val="000E2944"/>
    <w:rsid w:val="000F017E"/>
    <w:rsid w:val="000F0EE0"/>
    <w:rsid w:val="00105214"/>
    <w:rsid w:val="00120519"/>
    <w:rsid w:val="001256FC"/>
    <w:rsid w:val="001268DC"/>
    <w:rsid w:val="001320BB"/>
    <w:rsid w:val="001508AD"/>
    <w:rsid w:val="00153532"/>
    <w:rsid w:val="00162876"/>
    <w:rsid w:val="00166E77"/>
    <w:rsid w:val="0016771D"/>
    <w:rsid w:val="00182184"/>
    <w:rsid w:val="001841C4"/>
    <w:rsid w:val="001976FF"/>
    <w:rsid w:val="001A2D7D"/>
    <w:rsid w:val="001A4265"/>
    <w:rsid w:val="001D7E5C"/>
    <w:rsid w:val="001E1A53"/>
    <w:rsid w:val="001E7510"/>
    <w:rsid w:val="001F5882"/>
    <w:rsid w:val="001F590A"/>
    <w:rsid w:val="00213BEA"/>
    <w:rsid w:val="00217C25"/>
    <w:rsid w:val="00231502"/>
    <w:rsid w:val="00234A21"/>
    <w:rsid w:val="00236E80"/>
    <w:rsid w:val="002374D5"/>
    <w:rsid w:val="00242F3D"/>
    <w:rsid w:val="002564F0"/>
    <w:rsid w:val="002620C0"/>
    <w:rsid w:val="00265CD7"/>
    <w:rsid w:val="002700EC"/>
    <w:rsid w:val="002703B3"/>
    <w:rsid w:val="00270E61"/>
    <w:rsid w:val="002744F6"/>
    <w:rsid w:val="00295325"/>
    <w:rsid w:val="002955A3"/>
    <w:rsid w:val="002A1E50"/>
    <w:rsid w:val="002A22E6"/>
    <w:rsid w:val="002B6C6B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3003C9"/>
    <w:rsid w:val="00304F1D"/>
    <w:rsid w:val="003131E2"/>
    <w:rsid w:val="00320A9B"/>
    <w:rsid w:val="003211D9"/>
    <w:rsid w:val="00324102"/>
    <w:rsid w:val="00325512"/>
    <w:rsid w:val="00326BAA"/>
    <w:rsid w:val="00333C9D"/>
    <w:rsid w:val="00334159"/>
    <w:rsid w:val="00337875"/>
    <w:rsid w:val="0034329C"/>
    <w:rsid w:val="00352AA6"/>
    <w:rsid w:val="00360656"/>
    <w:rsid w:val="00361B54"/>
    <w:rsid w:val="0036483F"/>
    <w:rsid w:val="00364B2B"/>
    <w:rsid w:val="00383640"/>
    <w:rsid w:val="00383D22"/>
    <w:rsid w:val="0038712B"/>
    <w:rsid w:val="00395B5D"/>
    <w:rsid w:val="003A3F41"/>
    <w:rsid w:val="003A4FDD"/>
    <w:rsid w:val="003B22AA"/>
    <w:rsid w:val="003B5457"/>
    <w:rsid w:val="003D4497"/>
    <w:rsid w:val="003D5CB9"/>
    <w:rsid w:val="003E5CD7"/>
    <w:rsid w:val="003F78E6"/>
    <w:rsid w:val="00406152"/>
    <w:rsid w:val="00406C4A"/>
    <w:rsid w:val="00412B2B"/>
    <w:rsid w:val="00416E1A"/>
    <w:rsid w:val="00417038"/>
    <w:rsid w:val="00421499"/>
    <w:rsid w:val="00422F85"/>
    <w:rsid w:val="00424459"/>
    <w:rsid w:val="00436E1B"/>
    <w:rsid w:val="0044369F"/>
    <w:rsid w:val="0044549C"/>
    <w:rsid w:val="00446CD2"/>
    <w:rsid w:val="004471CA"/>
    <w:rsid w:val="004535D5"/>
    <w:rsid w:val="00464361"/>
    <w:rsid w:val="00465022"/>
    <w:rsid w:val="004654D2"/>
    <w:rsid w:val="004852C8"/>
    <w:rsid w:val="0049040E"/>
    <w:rsid w:val="00496870"/>
    <w:rsid w:val="00497016"/>
    <w:rsid w:val="004A013A"/>
    <w:rsid w:val="004A5606"/>
    <w:rsid w:val="004B2E32"/>
    <w:rsid w:val="004C02C3"/>
    <w:rsid w:val="004D7FDB"/>
    <w:rsid w:val="004E78F8"/>
    <w:rsid w:val="004F0F14"/>
    <w:rsid w:val="004F3B1B"/>
    <w:rsid w:val="00500CAD"/>
    <w:rsid w:val="00506D87"/>
    <w:rsid w:val="00507396"/>
    <w:rsid w:val="00511E9D"/>
    <w:rsid w:val="00512EE2"/>
    <w:rsid w:val="00514083"/>
    <w:rsid w:val="005202BC"/>
    <w:rsid w:val="005237E0"/>
    <w:rsid w:val="00525F20"/>
    <w:rsid w:val="005271DE"/>
    <w:rsid w:val="005462CF"/>
    <w:rsid w:val="0056186F"/>
    <w:rsid w:val="00566A01"/>
    <w:rsid w:val="00572B7C"/>
    <w:rsid w:val="005844EF"/>
    <w:rsid w:val="005851D7"/>
    <w:rsid w:val="00597A1E"/>
    <w:rsid w:val="005C2426"/>
    <w:rsid w:val="005C42F8"/>
    <w:rsid w:val="005D3D2D"/>
    <w:rsid w:val="005E0F7B"/>
    <w:rsid w:val="005F1E0F"/>
    <w:rsid w:val="005F25AE"/>
    <w:rsid w:val="005F2DA9"/>
    <w:rsid w:val="005F4CC9"/>
    <w:rsid w:val="005F7CEE"/>
    <w:rsid w:val="00600043"/>
    <w:rsid w:val="00602518"/>
    <w:rsid w:val="00602BD8"/>
    <w:rsid w:val="00602C24"/>
    <w:rsid w:val="006066BF"/>
    <w:rsid w:val="0061385A"/>
    <w:rsid w:val="00620D7B"/>
    <w:rsid w:val="00621BF5"/>
    <w:rsid w:val="006334EF"/>
    <w:rsid w:val="00645B42"/>
    <w:rsid w:val="006478C6"/>
    <w:rsid w:val="006560CC"/>
    <w:rsid w:val="00662147"/>
    <w:rsid w:val="00671CBE"/>
    <w:rsid w:val="00676ECF"/>
    <w:rsid w:val="006863FB"/>
    <w:rsid w:val="00686702"/>
    <w:rsid w:val="006908DE"/>
    <w:rsid w:val="00690D1A"/>
    <w:rsid w:val="00692057"/>
    <w:rsid w:val="006933DD"/>
    <w:rsid w:val="00696D9D"/>
    <w:rsid w:val="006A28C3"/>
    <w:rsid w:val="006A3118"/>
    <w:rsid w:val="006A76C3"/>
    <w:rsid w:val="006B0FA2"/>
    <w:rsid w:val="006B3502"/>
    <w:rsid w:val="006B4B66"/>
    <w:rsid w:val="006B6220"/>
    <w:rsid w:val="006B7485"/>
    <w:rsid w:val="006B75C1"/>
    <w:rsid w:val="006C1BC7"/>
    <w:rsid w:val="006C4082"/>
    <w:rsid w:val="006C5FEB"/>
    <w:rsid w:val="006D2051"/>
    <w:rsid w:val="006F4679"/>
    <w:rsid w:val="007017AC"/>
    <w:rsid w:val="0070303A"/>
    <w:rsid w:val="00714076"/>
    <w:rsid w:val="007152C3"/>
    <w:rsid w:val="007236E0"/>
    <w:rsid w:val="00726F7C"/>
    <w:rsid w:val="00727B60"/>
    <w:rsid w:val="00741CEE"/>
    <w:rsid w:val="007441E0"/>
    <w:rsid w:val="00747773"/>
    <w:rsid w:val="00751335"/>
    <w:rsid w:val="00751F84"/>
    <w:rsid w:val="007558EF"/>
    <w:rsid w:val="00756031"/>
    <w:rsid w:val="00762218"/>
    <w:rsid w:val="00770867"/>
    <w:rsid w:val="00771C34"/>
    <w:rsid w:val="00774F73"/>
    <w:rsid w:val="00775306"/>
    <w:rsid w:val="00776A2B"/>
    <w:rsid w:val="007802F0"/>
    <w:rsid w:val="007813E1"/>
    <w:rsid w:val="007819B9"/>
    <w:rsid w:val="00787802"/>
    <w:rsid w:val="007929B0"/>
    <w:rsid w:val="00792DF4"/>
    <w:rsid w:val="007A2283"/>
    <w:rsid w:val="007A6B9D"/>
    <w:rsid w:val="007B34FE"/>
    <w:rsid w:val="007C11E2"/>
    <w:rsid w:val="007C1DCF"/>
    <w:rsid w:val="007C33FE"/>
    <w:rsid w:val="007C6B5F"/>
    <w:rsid w:val="007D7618"/>
    <w:rsid w:val="007E2523"/>
    <w:rsid w:val="007E5207"/>
    <w:rsid w:val="007E6925"/>
    <w:rsid w:val="007F7D6C"/>
    <w:rsid w:val="00801C31"/>
    <w:rsid w:val="0080609A"/>
    <w:rsid w:val="00806EF9"/>
    <w:rsid w:val="00822319"/>
    <w:rsid w:val="008235AA"/>
    <w:rsid w:val="008250D7"/>
    <w:rsid w:val="008318E3"/>
    <w:rsid w:val="00844680"/>
    <w:rsid w:val="00847314"/>
    <w:rsid w:val="0085119F"/>
    <w:rsid w:val="008565AD"/>
    <w:rsid w:val="0085739D"/>
    <w:rsid w:val="008872A9"/>
    <w:rsid w:val="00895AB8"/>
    <w:rsid w:val="008A6682"/>
    <w:rsid w:val="008A7E48"/>
    <w:rsid w:val="008B138A"/>
    <w:rsid w:val="008B2AB8"/>
    <w:rsid w:val="008B73B7"/>
    <w:rsid w:val="008C4A2B"/>
    <w:rsid w:val="008C4E66"/>
    <w:rsid w:val="008E7632"/>
    <w:rsid w:val="008F70B4"/>
    <w:rsid w:val="00900AE4"/>
    <w:rsid w:val="009027AA"/>
    <w:rsid w:val="00904D58"/>
    <w:rsid w:val="00905D4B"/>
    <w:rsid w:val="0092055F"/>
    <w:rsid w:val="0092276F"/>
    <w:rsid w:val="0092459A"/>
    <w:rsid w:val="009519ED"/>
    <w:rsid w:val="00951E0F"/>
    <w:rsid w:val="00962E4B"/>
    <w:rsid w:val="00964D59"/>
    <w:rsid w:val="0096651E"/>
    <w:rsid w:val="009666A4"/>
    <w:rsid w:val="009716B0"/>
    <w:rsid w:val="0097369D"/>
    <w:rsid w:val="00980BF1"/>
    <w:rsid w:val="0098271B"/>
    <w:rsid w:val="009830A8"/>
    <w:rsid w:val="00983392"/>
    <w:rsid w:val="00997929"/>
    <w:rsid w:val="009A3DAC"/>
    <w:rsid w:val="009B252E"/>
    <w:rsid w:val="009B3A49"/>
    <w:rsid w:val="009B4D67"/>
    <w:rsid w:val="009B67AF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26956"/>
    <w:rsid w:val="00A32842"/>
    <w:rsid w:val="00A34528"/>
    <w:rsid w:val="00A350CF"/>
    <w:rsid w:val="00A35B5F"/>
    <w:rsid w:val="00A41A39"/>
    <w:rsid w:val="00A41B04"/>
    <w:rsid w:val="00A45C5E"/>
    <w:rsid w:val="00A5227E"/>
    <w:rsid w:val="00A53249"/>
    <w:rsid w:val="00A53B2E"/>
    <w:rsid w:val="00A64848"/>
    <w:rsid w:val="00A6507A"/>
    <w:rsid w:val="00A81146"/>
    <w:rsid w:val="00A82E85"/>
    <w:rsid w:val="00A85F46"/>
    <w:rsid w:val="00A86B17"/>
    <w:rsid w:val="00A9057A"/>
    <w:rsid w:val="00A93E18"/>
    <w:rsid w:val="00A974F5"/>
    <w:rsid w:val="00AA0176"/>
    <w:rsid w:val="00AA1307"/>
    <w:rsid w:val="00AA3786"/>
    <w:rsid w:val="00AA4A39"/>
    <w:rsid w:val="00AB378B"/>
    <w:rsid w:val="00AB431C"/>
    <w:rsid w:val="00AC1B97"/>
    <w:rsid w:val="00AD1BC3"/>
    <w:rsid w:val="00AE6A9B"/>
    <w:rsid w:val="00AF0BE1"/>
    <w:rsid w:val="00AF5628"/>
    <w:rsid w:val="00B017C5"/>
    <w:rsid w:val="00B0270B"/>
    <w:rsid w:val="00B260B9"/>
    <w:rsid w:val="00B308E1"/>
    <w:rsid w:val="00B32239"/>
    <w:rsid w:val="00B33FE9"/>
    <w:rsid w:val="00B343FF"/>
    <w:rsid w:val="00B379BE"/>
    <w:rsid w:val="00B37D05"/>
    <w:rsid w:val="00B42598"/>
    <w:rsid w:val="00B43944"/>
    <w:rsid w:val="00B44A90"/>
    <w:rsid w:val="00B467F8"/>
    <w:rsid w:val="00B47D5D"/>
    <w:rsid w:val="00B62886"/>
    <w:rsid w:val="00B62BF0"/>
    <w:rsid w:val="00B660DE"/>
    <w:rsid w:val="00B74C55"/>
    <w:rsid w:val="00B81A13"/>
    <w:rsid w:val="00B826FF"/>
    <w:rsid w:val="00B83C8B"/>
    <w:rsid w:val="00B86D8B"/>
    <w:rsid w:val="00B91546"/>
    <w:rsid w:val="00B92D97"/>
    <w:rsid w:val="00B9380C"/>
    <w:rsid w:val="00BA3D10"/>
    <w:rsid w:val="00BA56F6"/>
    <w:rsid w:val="00BA78E8"/>
    <w:rsid w:val="00BB355F"/>
    <w:rsid w:val="00BC21C3"/>
    <w:rsid w:val="00BC253B"/>
    <w:rsid w:val="00BC42F6"/>
    <w:rsid w:val="00BC6002"/>
    <w:rsid w:val="00BD4437"/>
    <w:rsid w:val="00BE0E01"/>
    <w:rsid w:val="00C02E18"/>
    <w:rsid w:val="00C03FA8"/>
    <w:rsid w:val="00C11339"/>
    <w:rsid w:val="00C1220B"/>
    <w:rsid w:val="00C16561"/>
    <w:rsid w:val="00C22458"/>
    <w:rsid w:val="00C23A79"/>
    <w:rsid w:val="00C333FB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7AE1"/>
    <w:rsid w:val="00CA233E"/>
    <w:rsid w:val="00CA6623"/>
    <w:rsid w:val="00CB060D"/>
    <w:rsid w:val="00CC03BB"/>
    <w:rsid w:val="00CC2E3D"/>
    <w:rsid w:val="00CC515E"/>
    <w:rsid w:val="00CC70B7"/>
    <w:rsid w:val="00CD1C43"/>
    <w:rsid w:val="00CD7F9D"/>
    <w:rsid w:val="00CE1B89"/>
    <w:rsid w:val="00CE2223"/>
    <w:rsid w:val="00CE2C8F"/>
    <w:rsid w:val="00CE3A5C"/>
    <w:rsid w:val="00CF3584"/>
    <w:rsid w:val="00CF39E2"/>
    <w:rsid w:val="00CF45C3"/>
    <w:rsid w:val="00D033D9"/>
    <w:rsid w:val="00D04152"/>
    <w:rsid w:val="00D116DB"/>
    <w:rsid w:val="00D26E4E"/>
    <w:rsid w:val="00D4061D"/>
    <w:rsid w:val="00D456B4"/>
    <w:rsid w:val="00D50A84"/>
    <w:rsid w:val="00D51AF5"/>
    <w:rsid w:val="00D52BB9"/>
    <w:rsid w:val="00D53743"/>
    <w:rsid w:val="00D57C44"/>
    <w:rsid w:val="00D65C84"/>
    <w:rsid w:val="00D67982"/>
    <w:rsid w:val="00D7025C"/>
    <w:rsid w:val="00D731D7"/>
    <w:rsid w:val="00D82925"/>
    <w:rsid w:val="00D83C71"/>
    <w:rsid w:val="00D8423A"/>
    <w:rsid w:val="00D861EE"/>
    <w:rsid w:val="00D96D84"/>
    <w:rsid w:val="00D97211"/>
    <w:rsid w:val="00DA5446"/>
    <w:rsid w:val="00DB144E"/>
    <w:rsid w:val="00DC4873"/>
    <w:rsid w:val="00DC60BD"/>
    <w:rsid w:val="00DD0CA3"/>
    <w:rsid w:val="00DD21BF"/>
    <w:rsid w:val="00DD385F"/>
    <w:rsid w:val="00DE0801"/>
    <w:rsid w:val="00E0185F"/>
    <w:rsid w:val="00E03E4A"/>
    <w:rsid w:val="00E07589"/>
    <w:rsid w:val="00E1155A"/>
    <w:rsid w:val="00E131F0"/>
    <w:rsid w:val="00E206EF"/>
    <w:rsid w:val="00E25A92"/>
    <w:rsid w:val="00E26974"/>
    <w:rsid w:val="00E30D5F"/>
    <w:rsid w:val="00E30EDB"/>
    <w:rsid w:val="00E34ECB"/>
    <w:rsid w:val="00E45414"/>
    <w:rsid w:val="00E53E01"/>
    <w:rsid w:val="00E545EB"/>
    <w:rsid w:val="00E55DB2"/>
    <w:rsid w:val="00E635DF"/>
    <w:rsid w:val="00E7047C"/>
    <w:rsid w:val="00E71ACA"/>
    <w:rsid w:val="00E80464"/>
    <w:rsid w:val="00E8298F"/>
    <w:rsid w:val="00E848B2"/>
    <w:rsid w:val="00E84EDB"/>
    <w:rsid w:val="00E85E40"/>
    <w:rsid w:val="00E934B1"/>
    <w:rsid w:val="00EA183E"/>
    <w:rsid w:val="00EA5DFE"/>
    <w:rsid w:val="00EA5F32"/>
    <w:rsid w:val="00EC5DF8"/>
    <w:rsid w:val="00EC62F0"/>
    <w:rsid w:val="00EE2177"/>
    <w:rsid w:val="00EE6466"/>
    <w:rsid w:val="00EE64BF"/>
    <w:rsid w:val="00EE6CFB"/>
    <w:rsid w:val="00EE7F6C"/>
    <w:rsid w:val="00EF5348"/>
    <w:rsid w:val="00EF65F7"/>
    <w:rsid w:val="00EF6729"/>
    <w:rsid w:val="00F0351D"/>
    <w:rsid w:val="00F052FD"/>
    <w:rsid w:val="00F21885"/>
    <w:rsid w:val="00F2239A"/>
    <w:rsid w:val="00F3527A"/>
    <w:rsid w:val="00F37AC0"/>
    <w:rsid w:val="00F61FA7"/>
    <w:rsid w:val="00F624F5"/>
    <w:rsid w:val="00F83A74"/>
    <w:rsid w:val="00F86A77"/>
    <w:rsid w:val="00F946AA"/>
    <w:rsid w:val="00F94A8C"/>
    <w:rsid w:val="00F96AE4"/>
    <w:rsid w:val="00FA6DC8"/>
    <w:rsid w:val="00FB1ACE"/>
    <w:rsid w:val="00FB3E49"/>
    <w:rsid w:val="00FB44F6"/>
    <w:rsid w:val="00FD0A3C"/>
    <w:rsid w:val="00FE4DF7"/>
    <w:rsid w:val="00FF0996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932085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13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598B97-6C46-5D41-B5A7-02EB5E55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Young</cp:lastModifiedBy>
  <cp:revision>2</cp:revision>
  <cp:lastPrinted>2018-03-26T07:26:00Z</cp:lastPrinted>
  <dcterms:created xsi:type="dcterms:W3CDTF">2025-06-19T20:41:00Z</dcterms:created>
  <dcterms:modified xsi:type="dcterms:W3CDTF">2025-06-19T20:44:00Z</dcterms:modified>
</cp:coreProperties>
</file>